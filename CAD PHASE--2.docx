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6F42" w:rsidRDefault="00A9513E">
      <w:pPr>
        <w:rPr>
          <w:sz w:val="72"/>
          <w:szCs w:val="72"/>
        </w:rPr>
      </w:pPr>
      <w:r>
        <w:rPr>
          <w:sz w:val="72"/>
          <w:szCs w:val="72"/>
        </w:rPr>
        <w:t>Image Recognition with IBM Cloud Visual Recognition Edit Set Access Page Actions</w:t>
      </w:r>
    </w:p>
    <w:p w:rsidR="00A66F42" w:rsidRDefault="00A66F42">
      <w:pPr>
        <w:rPr>
          <w:sz w:val="72"/>
          <w:szCs w:val="72"/>
        </w:rPr>
      </w:pPr>
    </w:p>
    <w:p w:rsidR="00A66F42" w:rsidRDefault="00A66F42">
      <w:pPr>
        <w:rPr>
          <w:sz w:val="72"/>
          <w:szCs w:val="72"/>
        </w:rPr>
      </w:pPr>
    </w:p>
    <w:p w:rsidR="00A66F42" w:rsidRDefault="00A66F42">
      <w:pPr>
        <w:rPr>
          <w:sz w:val="72"/>
          <w:szCs w:val="72"/>
        </w:rPr>
      </w:pPr>
    </w:p>
    <w:p w:rsidR="00A66F42" w:rsidRDefault="00A9513E">
      <w:pPr>
        <w:rPr>
          <w:sz w:val="56"/>
          <w:szCs w:val="56"/>
        </w:rPr>
      </w:pPr>
      <w:r>
        <w:rPr>
          <w:sz w:val="72"/>
          <w:szCs w:val="72"/>
        </w:rPr>
        <w:t xml:space="preserve">                               </w:t>
      </w:r>
      <w:r>
        <w:rPr>
          <w:sz w:val="56"/>
          <w:szCs w:val="56"/>
        </w:rPr>
        <w:t>Submitted by</w:t>
      </w:r>
    </w:p>
    <w:p w:rsidR="00A66F42" w:rsidRDefault="00A9513E">
      <w:pPr>
        <w:rPr>
          <w:sz w:val="44"/>
          <w:szCs w:val="44"/>
        </w:rPr>
      </w:pPr>
      <w:r>
        <w:rPr>
          <w:sz w:val="56"/>
          <w:szCs w:val="56"/>
        </w:rPr>
        <w:t xml:space="preserve">                                            </w:t>
      </w:r>
      <w:proofErr w:type="spellStart"/>
      <w:r>
        <w:rPr>
          <w:sz w:val="56"/>
          <w:szCs w:val="56"/>
        </w:rPr>
        <w:t>S.Harinie</w:t>
      </w:r>
      <w:proofErr w:type="spellEnd"/>
      <w:r>
        <w:rPr>
          <w:sz w:val="56"/>
          <w:szCs w:val="56"/>
        </w:rPr>
        <w:t xml:space="preserve"> </w:t>
      </w:r>
    </w:p>
    <w:p w:rsidR="00A66F42" w:rsidRDefault="00A9513E">
      <w:pPr>
        <w:rPr>
          <w:sz w:val="44"/>
          <w:szCs w:val="44"/>
        </w:rPr>
      </w:pPr>
      <w:r>
        <w:rPr>
          <w:sz w:val="44"/>
          <w:szCs w:val="44"/>
        </w:rPr>
        <w:t xml:space="preserve">                                                        9201211040</w:t>
      </w:r>
      <w:r>
        <w:rPr>
          <w:sz w:val="44"/>
          <w:szCs w:val="44"/>
        </w:rPr>
        <w:t>12</w:t>
      </w:r>
    </w:p>
    <w:p w:rsidR="00A66F42" w:rsidRDefault="00A9513E">
      <w:pPr>
        <w:rPr>
          <w:sz w:val="44"/>
          <w:szCs w:val="44"/>
        </w:rPr>
      </w:pPr>
      <w:r>
        <w:rPr>
          <w:sz w:val="44"/>
          <w:szCs w:val="44"/>
        </w:rPr>
        <w:t xml:space="preserve">                                                        B. E - CSE   </w:t>
      </w:r>
    </w:p>
    <w:p w:rsidR="00A66F42" w:rsidRDefault="00A9513E">
      <w:pPr>
        <w:rPr>
          <w:sz w:val="36"/>
          <w:szCs w:val="36"/>
        </w:rPr>
      </w:pPr>
      <w:r>
        <w:rPr>
          <w:sz w:val="44"/>
          <w:szCs w:val="44"/>
        </w:rPr>
        <w:t xml:space="preserve">                                               </w:t>
      </w:r>
      <w:proofErr w:type="spellStart"/>
      <w:r>
        <w:rPr>
          <w:sz w:val="44"/>
          <w:szCs w:val="44"/>
        </w:rPr>
        <w:t>Bharath</w:t>
      </w:r>
      <w:proofErr w:type="spellEnd"/>
      <w:r>
        <w:rPr>
          <w:sz w:val="44"/>
          <w:szCs w:val="44"/>
        </w:rPr>
        <w:t xml:space="preserve"> </w:t>
      </w:r>
      <w:proofErr w:type="spellStart"/>
      <w:r>
        <w:rPr>
          <w:sz w:val="44"/>
          <w:szCs w:val="44"/>
        </w:rPr>
        <w:t>Niketen</w:t>
      </w:r>
      <w:proofErr w:type="spellEnd"/>
      <w:r>
        <w:rPr>
          <w:sz w:val="44"/>
          <w:szCs w:val="44"/>
        </w:rPr>
        <w:t xml:space="preserve">                                                       </w:t>
      </w:r>
      <w:r>
        <w:rPr>
          <w:sz w:val="44"/>
          <w:szCs w:val="44"/>
        </w:rPr>
        <w:t xml:space="preserve">      </w:t>
      </w:r>
    </w:p>
    <w:p w:rsidR="00A66F42" w:rsidRDefault="00A9513E">
      <w:pPr>
        <w:rPr>
          <w:sz w:val="44"/>
          <w:szCs w:val="44"/>
        </w:rPr>
      </w:pPr>
      <w:r>
        <w:rPr>
          <w:sz w:val="72"/>
          <w:szCs w:val="72"/>
        </w:rPr>
        <w:t xml:space="preserve">                            </w:t>
      </w:r>
      <w:r>
        <w:rPr>
          <w:sz w:val="44"/>
          <w:szCs w:val="44"/>
        </w:rPr>
        <w:t xml:space="preserve">Engineering </w:t>
      </w:r>
      <w:r>
        <w:rPr>
          <w:sz w:val="44"/>
          <w:szCs w:val="44"/>
        </w:rPr>
        <w:t xml:space="preserve">College </w:t>
      </w:r>
    </w:p>
    <w:p w:rsidR="00A66F42" w:rsidRDefault="00A9513E">
      <w:pPr>
        <w:rPr>
          <w:sz w:val="44"/>
          <w:szCs w:val="44"/>
        </w:rPr>
      </w:pPr>
      <w:r>
        <w:rPr>
          <w:sz w:val="44"/>
          <w:szCs w:val="44"/>
        </w:rPr>
        <w:t xml:space="preserve">                                                      </w:t>
      </w:r>
    </w:p>
    <w:p w:rsidR="00A66F42" w:rsidRDefault="00A66F42">
      <w:pPr>
        <w:rPr>
          <w:sz w:val="72"/>
          <w:szCs w:val="72"/>
        </w:rPr>
      </w:pPr>
    </w:p>
    <w:p w:rsidR="00A66F42" w:rsidRDefault="00A9513E">
      <w:pPr>
        <w:rPr>
          <w:sz w:val="72"/>
          <w:szCs w:val="72"/>
        </w:rPr>
      </w:pPr>
      <w:r>
        <w:rPr>
          <w:sz w:val="72"/>
          <w:szCs w:val="72"/>
        </w:rPr>
        <w:t>Introduction</w:t>
      </w:r>
    </w:p>
    <w:p w:rsidR="00A66F42" w:rsidRDefault="00A9513E">
      <w:pPr>
        <w:rPr>
          <w:sz w:val="72"/>
          <w:szCs w:val="72"/>
        </w:rPr>
      </w:pPr>
      <w:r>
        <w:rPr>
          <w:sz w:val="72"/>
          <w:szCs w:val="72"/>
        </w:rPr>
        <w:t xml:space="preserve">      </w:t>
      </w:r>
    </w:p>
    <w:p w:rsidR="00A66F42" w:rsidRDefault="00A9513E">
      <w:pPr>
        <w:pStyle w:val="ListParagraph"/>
        <w:numPr>
          <w:ilvl w:val="0"/>
          <w:numId w:val="1"/>
        </w:numPr>
        <w:rPr>
          <w:sz w:val="40"/>
          <w:szCs w:val="40"/>
        </w:rPr>
      </w:pPr>
      <w:r>
        <w:rPr>
          <w:sz w:val="72"/>
          <w:szCs w:val="72"/>
        </w:rPr>
        <w:t xml:space="preserve"> </w:t>
      </w:r>
      <w:r>
        <w:rPr>
          <w:sz w:val="40"/>
          <w:szCs w:val="40"/>
        </w:rPr>
        <w:t xml:space="preserve">The ability of software to identify objects place people writing and action in digital image. </w:t>
      </w:r>
    </w:p>
    <w:p w:rsidR="00A66F42" w:rsidRDefault="00A66F42">
      <w:pPr>
        <w:rPr>
          <w:sz w:val="40"/>
          <w:szCs w:val="40"/>
        </w:rPr>
      </w:pPr>
    </w:p>
    <w:p w:rsidR="00A66F42" w:rsidRDefault="00A66F42">
      <w:pPr>
        <w:rPr>
          <w:sz w:val="40"/>
          <w:szCs w:val="40"/>
        </w:rPr>
      </w:pPr>
    </w:p>
    <w:p w:rsidR="00A66F42" w:rsidRDefault="00A9513E">
      <w:pPr>
        <w:pStyle w:val="ListParagraph"/>
        <w:numPr>
          <w:ilvl w:val="0"/>
          <w:numId w:val="2"/>
        </w:numPr>
        <w:rPr>
          <w:sz w:val="44"/>
          <w:szCs w:val="44"/>
        </w:rPr>
      </w:pPr>
      <w:r>
        <w:rPr>
          <w:sz w:val="40"/>
          <w:szCs w:val="40"/>
        </w:rPr>
        <w:t xml:space="preserve">  </w:t>
      </w:r>
      <w:proofErr w:type="spellStart"/>
      <w:r>
        <w:rPr>
          <w:sz w:val="40"/>
          <w:szCs w:val="40"/>
        </w:rPr>
        <w:t>TensorFlowis</w:t>
      </w:r>
      <w:proofErr w:type="spellEnd"/>
      <w:r>
        <w:rPr>
          <w:sz w:val="40"/>
          <w:szCs w:val="40"/>
        </w:rPr>
        <w:t xml:space="preserve"> a well-esta</w:t>
      </w:r>
      <w:r>
        <w:rPr>
          <w:sz w:val="40"/>
          <w:szCs w:val="40"/>
        </w:rPr>
        <w:t xml:space="preserve">blished Deep Learning framework, and </w:t>
      </w:r>
      <w:proofErr w:type="spellStart"/>
      <w:r>
        <w:rPr>
          <w:sz w:val="40"/>
          <w:szCs w:val="40"/>
        </w:rPr>
        <w:t>Keras</w:t>
      </w:r>
      <w:proofErr w:type="spellEnd"/>
      <w:r>
        <w:rPr>
          <w:sz w:val="40"/>
          <w:szCs w:val="40"/>
        </w:rPr>
        <w:t xml:space="preserve"> is its official high-level API that simplifies the creation of models. Image recognition/classification is a common task, and thankfully, it's fairly straightforward and simple with </w:t>
      </w:r>
      <w:proofErr w:type="spellStart"/>
      <w:r>
        <w:rPr>
          <w:sz w:val="40"/>
          <w:szCs w:val="40"/>
        </w:rPr>
        <w:t>Keras</w:t>
      </w:r>
      <w:proofErr w:type="spellEnd"/>
      <w:r>
        <w:rPr>
          <w:sz w:val="40"/>
          <w:szCs w:val="40"/>
        </w:rPr>
        <w:t xml:space="preserve">. </w:t>
      </w:r>
    </w:p>
    <w:p w:rsidR="00A66F42" w:rsidRDefault="00A9513E">
      <w:pPr>
        <w:rPr>
          <w:sz w:val="72"/>
          <w:szCs w:val="72"/>
        </w:rPr>
      </w:pPr>
      <w:r>
        <w:rPr>
          <w:sz w:val="72"/>
          <w:szCs w:val="72"/>
        </w:rPr>
        <w:t xml:space="preserve">          </w:t>
      </w:r>
    </w:p>
    <w:p w:rsidR="00A66F42" w:rsidRDefault="00A66F42">
      <w:pPr>
        <w:rPr>
          <w:sz w:val="72"/>
          <w:szCs w:val="72"/>
        </w:rPr>
      </w:pPr>
    </w:p>
    <w:p w:rsidR="00A66F42" w:rsidRDefault="00A66F42">
      <w:pPr>
        <w:rPr>
          <w:sz w:val="72"/>
          <w:szCs w:val="72"/>
        </w:rPr>
      </w:pPr>
    </w:p>
    <w:p w:rsidR="00A66F42" w:rsidRDefault="00A9513E">
      <w:pPr>
        <w:rPr>
          <w:sz w:val="72"/>
          <w:szCs w:val="72"/>
        </w:rPr>
      </w:pPr>
      <w:r>
        <w:rPr>
          <w:sz w:val="72"/>
          <w:szCs w:val="72"/>
        </w:rPr>
        <w:t>Algorithms</w:t>
      </w:r>
    </w:p>
    <w:p w:rsidR="00A66F42" w:rsidRDefault="00A9513E">
      <w:pPr>
        <w:pStyle w:val="ListParagraph"/>
        <w:numPr>
          <w:ilvl w:val="0"/>
          <w:numId w:val="3"/>
        </w:numPr>
        <w:rPr>
          <w:sz w:val="44"/>
          <w:szCs w:val="44"/>
        </w:rPr>
      </w:pPr>
      <w:r>
        <w:rPr>
          <w:sz w:val="72"/>
          <w:szCs w:val="72"/>
        </w:rPr>
        <w:t xml:space="preserve"> </w:t>
      </w:r>
      <w:r>
        <w:rPr>
          <w:sz w:val="44"/>
          <w:szCs w:val="44"/>
        </w:rPr>
        <w:t xml:space="preserve">Use deep learning and neural network to process digital image and </w:t>
      </w:r>
      <w:proofErr w:type="spellStart"/>
      <w:r>
        <w:rPr>
          <w:sz w:val="44"/>
          <w:szCs w:val="44"/>
        </w:rPr>
        <w:t>recoganize</w:t>
      </w:r>
      <w:proofErr w:type="spellEnd"/>
      <w:r>
        <w:rPr>
          <w:sz w:val="44"/>
          <w:szCs w:val="44"/>
        </w:rPr>
        <w:t xml:space="preserve"> patterns and </w:t>
      </w:r>
      <w:proofErr w:type="spellStart"/>
      <w:r>
        <w:rPr>
          <w:sz w:val="44"/>
          <w:szCs w:val="44"/>
        </w:rPr>
        <w:t>featurefeatures</w:t>
      </w:r>
      <w:proofErr w:type="spellEnd"/>
      <w:r>
        <w:rPr>
          <w:sz w:val="44"/>
          <w:szCs w:val="44"/>
        </w:rPr>
        <w:t xml:space="preserve"> in the image</w:t>
      </w:r>
    </w:p>
    <w:p w:rsidR="00A66F42" w:rsidRDefault="00A66F42">
      <w:pPr>
        <w:rPr>
          <w:sz w:val="44"/>
          <w:szCs w:val="44"/>
        </w:rPr>
      </w:pPr>
    </w:p>
    <w:p w:rsidR="00A66F42" w:rsidRDefault="00A9513E">
      <w:pPr>
        <w:rPr>
          <w:sz w:val="72"/>
          <w:szCs w:val="72"/>
        </w:rPr>
      </w:pPr>
      <w:r>
        <w:rPr>
          <w:sz w:val="72"/>
          <w:szCs w:val="72"/>
        </w:rPr>
        <w:t>Image Classification (Recognition)</w:t>
      </w:r>
    </w:p>
    <w:p w:rsidR="00A66F42" w:rsidRDefault="00A66F42">
      <w:pPr>
        <w:rPr>
          <w:sz w:val="72"/>
          <w:szCs w:val="72"/>
        </w:rPr>
      </w:pPr>
    </w:p>
    <w:p w:rsidR="00A66F42" w:rsidRDefault="00A66F42">
      <w:pPr>
        <w:rPr>
          <w:sz w:val="72"/>
          <w:szCs w:val="72"/>
        </w:rPr>
      </w:pPr>
    </w:p>
    <w:p w:rsidR="00A66F42" w:rsidRDefault="00A9513E">
      <w:pPr>
        <w:pStyle w:val="ListParagraph"/>
        <w:numPr>
          <w:ilvl w:val="0"/>
          <w:numId w:val="4"/>
        </w:numPr>
        <w:rPr>
          <w:sz w:val="44"/>
          <w:szCs w:val="44"/>
        </w:rPr>
      </w:pPr>
      <w:r>
        <w:rPr>
          <w:sz w:val="72"/>
          <w:szCs w:val="72"/>
        </w:rPr>
        <w:t xml:space="preserve"> </w:t>
      </w:r>
      <w:r>
        <w:rPr>
          <w:sz w:val="44"/>
          <w:szCs w:val="44"/>
        </w:rPr>
        <w:t xml:space="preserve">Image recognition refers to the task of inputting an image into a neural network and </w:t>
      </w:r>
      <w:r>
        <w:rPr>
          <w:sz w:val="44"/>
          <w:szCs w:val="44"/>
        </w:rPr>
        <w:t xml:space="preserve">having it output some kind of label for that image. The label that the network </w:t>
      </w:r>
      <w:r>
        <w:rPr>
          <w:sz w:val="44"/>
          <w:szCs w:val="44"/>
        </w:rPr>
        <w:lastRenderedPageBreak/>
        <w:t>outputs will correspond to a predefined class. There can be multiple classes that the image can be labeled as, or just one. If there is a single class, the term "recognition" is</w:t>
      </w:r>
      <w:r>
        <w:rPr>
          <w:sz w:val="44"/>
          <w:szCs w:val="44"/>
        </w:rPr>
        <w:t xml:space="preserve"> often applied, whereas a multi-class recognition task is often called "classification".</w:t>
      </w:r>
    </w:p>
    <w:p w:rsidR="00A66F42" w:rsidRDefault="00A66F42">
      <w:pPr>
        <w:ind w:firstLineChars="200" w:firstLine="880"/>
        <w:rPr>
          <w:sz w:val="44"/>
          <w:szCs w:val="44"/>
        </w:rPr>
      </w:pPr>
    </w:p>
    <w:p w:rsidR="00A66F42" w:rsidRDefault="00A66F42">
      <w:pPr>
        <w:rPr>
          <w:sz w:val="72"/>
          <w:szCs w:val="72"/>
        </w:rPr>
      </w:pPr>
    </w:p>
    <w:p w:rsidR="00A66F42" w:rsidRDefault="00A9513E">
      <w:pPr>
        <w:rPr>
          <w:sz w:val="72"/>
          <w:szCs w:val="72"/>
        </w:rPr>
      </w:pPr>
      <w:r>
        <w:rPr>
          <w:sz w:val="72"/>
          <w:szCs w:val="72"/>
        </w:rPr>
        <w:t xml:space="preserve">     Features</w:t>
      </w:r>
    </w:p>
    <w:p w:rsidR="00A66F42" w:rsidRDefault="00A66F42">
      <w:pPr>
        <w:rPr>
          <w:sz w:val="72"/>
          <w:szCs w:val="72"/>
        </w:rPr>
      </w:pPr>
    </w:p>
    <w:p w:rsidR="00A66F42" w:rsidRDefault="00A9513E">
      <w:pPr>
        <w:pStyle w:val="ListParagraph"/>
        <w:numPr>
          <w:ilvl w:val="0"/>
          <w:numId w:val="5"/>
        </w:numPr>
        <w:rPr>
          <w:sz w:val="44"/>
          <w:szCs w:val="44"/>
        </w:rPr>
      </w:pPr>
      <w:r>
        <w:rPr>
          <w:sz w:val="72"/>
          <w:szCs w:val="72"/>
        </w:rPr>
        <w:t xml:space="preserve"> </w:t>
      </w:r>
      <w:r>
        <w:rPr>
          <w:sz w:val="44"/>
          <w:szCs w:val="44"/>
        </w:rPr>
        <w:t>Features are the elements of the data that you care about which will be fed through the network. In the specific case of image recognition, the featu</w:t>
      </w:r>
      <w:r>
        <w:rPr>
          <w:sz w:val="44"/>
          <w:szCs w:val="44"/>
        </w:rPr>
        <w:t>res are the groups of pixels, like edges and points, of an object that the network will analyze for patterns.</w:t>
      </w:r>
    </w:p>
    <w:p w:rsidR="00A66F42" w:rsidRDefault="00A66F42">
      <w:pPr>
        <w:rPr>
          <w:sz w:val="44"/>
          <w:szCs w:val="44"/>
        </w:rPr>
      </w:pPr>
    </w:p>
    <w:p w:rsidR="00A66F42" w:rsidRDefault="00A9513E">
      <w:pPr>
        <w:pStyle w:val="ListParagraph"/>
        <w:numPr>
          <w:ilvl w:val="0"/>
          <w:numId w:val="6"/>
        </w:numPr>
        <w:rPr>
          <w:sz w:val="44"/>
          <w:szCs w:val="44"/>
        </w:rPr>
      </w:pPr>
      <w:r>
        <w:rPr>
          <w:sz w:val="44"/>
          <w:szCs w:val="44"/>
        </w:rPr>
        <w:t>Feature recognition (or feature extraction) is the process of pulling the relevant features out from an input image so that these features can be</w:t>
      </w:r>
      <w:r>
        <w:rPr>
          <w:sz w:val="44"/>
          <w:szCs w:val="44"/>
        </w:rPr>
        <w:t xml:space="preserve"> analyzed. </w:t>
      </w:r>
    </w:p>
    <w:p w:rsidR="00A66F42" w:rsidRDefault="00A66F42">
      <w:pPr>
        <w:rPr>
          <w:sz w:val="44"/>
          <w:szCs w:val="44"/>
        </w:rPr>
      </w:pPr>
    </w:p>
    <w:p w:rsidR="00A66F42" w:rsidRDefault="00A66F42">
      <w:pPr>
        <w:rPr>
          <w:sz w:val="44"/>
          <w:szCs w:val="44"/>
        </w:rPr>
      </w:pPr>
    </w:p>
    <w:p w:rsidR="00A66F42" w:rsidRDefault="00A9513E">
      <w:pPr>
        <w:rPr>
          <w:sz w:val="44"/>
          <w:szCs w:val="44"/>
        </w:rPr>
      </w:pPr>
      <w:r>
        <w:rPr>
          <w:sz w:val="44"/>
          <w:szCs w:val="44"/>
        </w:rPr>
        <w:t>1. **Data Collection**: Gather a dataset of images that are labeled with emotions or moods, indicating the sentiment associated with each image.</w:t>
      </w:r>
    </w:p>
    <w:p w:rsidR="00A66F42" w:rsidRDefault="00A66F42">
      <w:pPr>
        <w:rPr>
          <w:sz w:val="44"/>
          <w:szCs w:val="44"/>
        </w:rPr>
      </w:pPr>
    </w:p>
    <w:p w:rsidR="00A66F42" w:rsidRDefault="00A9513E">
      <w:pPr>
        <w:rPr>
          <w:sz w:val="44"/>
          <w:szCs w:val="44"/>
        </w:rPr>
      </w:pPr>
      <w:r>
        <w:rPr>
          <w:sz w:val="44"/>
          <w:szCs w:val="44"/>
        </w:rPr>
        <w:t>2. **Sentiment Analysis Model**: Train or use a pre-trained sentiment analysis model. This model</w:t>
      </w:r>
      <w:r>
        <w:rPr>
          <w:sz w:val="44"/>
          <w:szCs w:val="44"/>
        </w:rPr>
        <w:t xml:space="preserve"> should be capable of analyzing textual descriptions and associating them with various emotions or moods.</w:t>
      </w:r>
    </w:p>
    <w:p w:rsidR="00A66F42" w:rsidRDefault="00A66F42">
      <w:pPr>
        <w:rPr>
          <w:sz w:val="44"/>
          <w:szCs w:val="44"/>
        </w:rPr>
      </w:pPr>
    </w:p>
    <w:p w:rsidR="00A66F42" w:rsidRDefault="00A9513E">
      <w:pPr>
        <w:rPr>
          <w:sz w:val="44"/>
          <w:szCs w:val="44"/>
        </w:rPr>
      </w:pPr>
      <w:r>
        <w:rPr>
          <w:sz w:val="44"/>
          <w:szCs w:val="44"/>
        </w:rPr>
        <w:t>3. **Image Recognition**: Utilize IBM Cloud Visual Recognition or another image recognition tool to analyze the content of images and extract relevan</w:t>
      </w:r>
      <w:r>
        <w:rPr>
          <w:sz w:val="44"/>
          <w:szCs w:val="44"/>
        </w:rPr>
        <w:t>t features or objects.</w:t>
      </w:r>
    </w:p>
    <w:p w:rsidR="00A66F42" w:rsidRDefault="00A66F42">
      <w:pPr>
        <w:rPr>
          <w:sz w:val="44"/>
          <w:szCs w:val="44"/>
        </w:rPr>
      </w:pPr>
    </w:p>
    <w:p w:rsidR="00A66F42" w:rsidRDefault="00A9513E">
      <w:pPr>
        <w:rPr>
          <w:sz w:val="44"/>
          <w:szCs w:val="44"/>
        </w:rPr>
      </w:pPr>
      <w:r>
        <w:rPr>
          <w:sz w:val="44"/>
          <w:szCs w:val="44"/>
        </w:rPr>
        <w:t>4. **Caption Generation**: Combine the results of image recognition with sentiment analysis. You can use the sentiment analysis output to influence the captions generated for each image. For example, if a picture is recognized as "h</w:t>
      </w:r>
      <w:r>
        <w:rPr>
          <w:sz w:val="44"/>
          <w:szCs w:val="44"/>
        </w:rPr>
        <w:t>appy," the caption can reflect that mood.</w:t>
      </w:r>
    </w:p>
    <w:p w:rsidR="00A66F42" w:rsidRDefault="00A66F42">
      <w:pPr>
        <w:rPr>
          <w:sz w:val="44"/>
          <w:szCs w:val="44"/>
        </w:rPr>
      </w:pPr>
    </w:p>
    <w:p w:rsidR="00A66F42" w:rsidRDefault="00A9513E">
      <w:pPr>
        <w:rPr>
          <w:sz w:val="44"/>
          <w:szCs w:val="44"/>
        </w:rPr>
      </w:pPr>
      <w:r>
        <w:rPr>
          <w:sz w:val="44"/>
          <w:szCs w:val="44"/>
        </w:rPr>
        <w:t>5. **Testing and Evaluation**: Evaluate the accuracy of your system by comparing generated captions with the actual emotions or moods of the images. Adjust your models and algorithms as needed.</w:t>
      </w:r>
    </w:p>
    <w:p w:rsidR="00A66F42" w:rsidRDefault="00A66F42">
      <w:pPr>
        <w:rPr>
          <w:sz w:val="44"/>
          <w:szCs w:val="44"/>
        </w:rPr>
      </w:pPr>
    </w:p>
    <w:p w:rsidR="00A66F42" w:rsidRDefault="00A9513E">
      <w:pPr>
        <w:rPr>
          <w:sz w:val="44"/>
          <w:szCs w:val="44"/>
        </w:rPr>
      </w:pPr>
      <w:r>
        <w:rPr>
          <w:sz w:val="44"/>
          <w:szCs w:val="44"/>
        </w:rPr>
        <w:t>6. **User Interact</w:t>
      </w:r>
      <w:r>
        <w:rPr>
          <w:sz w:val="44"/>
          <w:szCs w:val="44"/>
        </w:rPr>
        <w:t>ion**: If applicable, consider providing users with the option to correct or adjust the generated captions if they believe the sentiment analysis didn't capture the image's mood accurately.</w:t>
      </w:r>
    </w:p>
    <w:p w:rsidR="00A66F42" w:rsidRDefault="00A66F42">
      <w:pPr>
        <w:rPr>
          <w:sz w:val="44"/>
          <w:szCs w:val="44"/>
        </w:rPr>
      </w:pPr>
    </w:p>
    <w:p w:rsidR="00A66F42" w:rsidRDefault="00A9513E">
      <w:pPr>
        <w:rPr>
          <w:sz w:val="44"/>
          <w:szCs w:val="44"/>
        </w:rPr>
      </w:pPr>
      <w:r>
        <w:rPr>
          <w:sz w:val="44"/>
          <w:szCs w:val="44"/>
        </w:rPr>
        <w:t>7. **Deployment**: Once you're satisfied with the results, integr</w:t>
      </w:r>
      <w:r>
        <w:rPr>
          <w:sz w:val="44"/>
          <w:szCs w:val="44"/>
        </w:rPr>
        <w:t>ate this enhanced image recognition and caption generation system into your application or project.</w:t>
      </w:r>
    </w:p>
    <w:p w:rsidR="00A66F42" w:rsidRDefault="00A66F42">
      <w:pPr>
        <w:rPr>
          <w:sz w:val="44"/>
          <w:szCs w:val="44"/>
        </w:rPr>
      </w:pPr>
    </w:p>
    <w:p w:rsidR="00A66F42" w:rsidRDefault="00A9513E">
      <w:pPr>
        <w:rPr>
          <w:sz w:val="44"/>
          <w:szCs w:val="44"/>
        </w:rPr>
      </w:pPr>
      <w:r>
        <w:rPr>
          <w:sz w:val="44"/>
          <w:szCs w:val="44"/>
        </w:rPr>
        <w:t xml:space="preserve">Remember that sentiment analysis can sometimes be subjective, and there might be cultural or contextual factors to consider. Regularly refining and </w:t>
      </w:r>
      <w:r>
        <w:rPr>
          <w:sz w:val="44"/>
          <w:szCs w:val="44"/>
        </w:rPr>
        <w:t>updating your models can help improve the accuracy of mood-based image captions over time.</w:t>
      </w:r>
    </w:p>
    <w:p w:rsidR="00A66F42" w:rsidRDefault="00A66F42">
      <w:pPr>
        <w:rPr>
          <w:sz w:val="44"/>
          <w:szCs w:val="44"/>
        </w:rPr>
      </w:pPr>
    </w:p>
    <w:p w:rsidR="00A66F42" w:rsidRDefault="00A9513E">
      <w:pPr>
        <w:rPr>
          <w:sz w:val="72"/>
          <w:szCs w:val="72"/>
        </w:rPr>
      </w:pPr>
      <w:r>
        <w:rPr>
          <w:sz w:val="72"/>
          <w:szCs w:val="72"/>
        </w:rPr>
        <w:t>Neural Networks</w:t>
      </w:r>
    </w:p>
    <w:p w:rsidR="00A66F42" w:rsidRDefault="00A66F42">
      <w:pPr>
        <w:rPr>
          <w:sz w:val="44"/>
          <w:szCs w:val="44"/>
        </w:rPr>
      </w:pPr>
    </w:p>
    <w:p w:rsidR="00A66F42" w:rsidRDefault="00A9513E">
      <w:pPr>
        <w:pStyle w:val="ListParagraph"/>
        <w:numPr>
          <w:ilvl w:val="0"/>
          <w:numId w:val="7"/>
        </w:numPr>
        <w:rPr>
          <w:sz w:val="44"/>
          <w:szCs w:val="44"/>
        </w:rPr>
      </w:pPr>
      <w:r>
        <w:rPr>
          <w:sz w:val="44"/>
          <w:szCs w:val="44"/>
        </w:rPr>
        <w:t xml:space="preserve">Getting an intuition of how a neural network recognizes images will help you when you are implementing a neural network model, so let's </w:t>
      </w:r>
      <w:r>
        <w:rPr>
          <w:sz w:val="44"/>
          <w:szCs w:val="44"/>
        </w:rPr>
        <w:t>briefly explore the image recognition process in the next few sections.</w:t>
      </w:r>
    </w:p>
    <w:p w:rsidR="00A66F42" w:rsidRDefault="00A66F42">
      <w:pPr>
        <w:rPr>
          <w:sz w:val="72"/>
          <w:szCs w:val="72"/>
        </w:rPr>
      </w:pPr>
    </w:p>
    <w:p w:rsidR="00A66F42" w:rsidRDefault="00A9513E">
      <w:pPr>
        <w:rPr>
          <w:sz w:val="72"/>
          <w:szCs w:val="72"/>
        </w:rPr>
      </w:pPr>
      <w:r>
        <w:rPr>
          <w:sz w:val="72"/>
          <w:szCs w:val="72"/>
        </w:rPr>
        <w:t>Convolutional Neural Network (CNN),</w:t>
      </w:r>
    </w:p>
    <w:p w:rsidR="00A66F42" w:rsidRDefault="00A9513E">
      <w:pPr>
        <w:pStyle w:val="ListParagraph"/>
        <w:numPr>
          <w:ilvl w:val="0"/>
          <w:numId w:val="8"/>
        </w:numPr>
        <w:rPr>
          <w:sz w:val="44"/>
          <w:szCs w:val="44"/>
        </w:rPr>
      </w:pPr>
      <w:r>
        <w:rPr>
          <w:sz w:val="44"/>
          <w:szCs w:val="44"/>
        </w:rPr>
        <w:t xml:space="preserve"> the type of neural network most commonly used in image classification/recognition. Recently, Transformers have performed wonders in image classifi</w:t>
      </w:r>
      <w:r>
        <w:rPr>
          <w:sz w:val="44"/>
          <w:szCs w:val="44"/>
        </w:rPr>
        <w:t>cation as well, which are based on the Recurrent Neural Network (RNN) architecture.</w:t>
      </w:r>
    </w:p>
    <w:p w:rsidR="00A66F42" w:rsidRDefault="00A66F42">
      <w:pPr>
        <w:rPr>
          <w:sz w:val="44"/>
          <w:szCs w:val="44"/>
        </w:rPr>
      </w:pPr>
    </w:p>
    <w:p w:rsidR="00A66F42" w:rsidRDefault="00A9513E">
      <w:pPr>
        <w:pStyle w:val="ListParagraph"/>
        <w:numPr>
          <w:ilvl w:val="0"/>
          <w:numId w:val="9"/>
        </w:numPr>
        <w:rPr>
          <w:sz w:val="44"/>
          <w:szCs w:val="44"/>
        </w:rPr>
      </w:pPr>
      <w:r>
        <w:rPr>
          <w:sz w:val="44"/>
          <w:szCs w:val="44"/>
        </w:rPr>
        <w:t xml:space="preserve"> If you want to visualize how creating feature maps for Convolutional Networks works - think about shining a flashlight over a picture in a dark room. As you slide the bea</w:t>
      </w:r>
      <w:r>
        <w:rPr>
          <w:sz w:val="44"/>
          <w:szCs w:val="44"/>
        </w:rPr>
        <w:t>m over the picture you are learning about features of the image. A filter is what the network uses to form a representation of the image, and in this metaphor, the light from the flashlight is the filter.</w:t>
      </w:r>
    </w:p>
    <w:p w:rsidR="00A66F42" w:rsidRDefault="00A9513E">
      <w:pPr>
        <w:rPr>
          <w:sz w:val="72"/>
          <w:szCs w:val="72"/>
        </w:rPr>
      </w:pPr>
      <w:r>
        <w:rPr>
          <w:sz w:val="72"/>
          <w:szCs w:val="72"/>
        </w:rPr>
        <w:t xml:space="preserve">     </w:t>
      </w:r>
    </w:p>
    <w:p w:rsidR="00A66F42" w:rsidRDefault="00A9513E">
      <w:pPr>
        <w:rPr>
          <w:sz w:val="72"/>
          <w:szCs w:val="72"/>
        </w:rPr>
      </w:pPr>
      <w:r>
        <w:rPr>
          <w:sz w:val="72"/>
          <w:szCs w:val="72"/>
        </w:rPr>
        <w:t xml:space="preserve">             </w:t>
      </w:r>
      <w:r>
        <w:rPr>
          <w:noProof/>
        </w:rPr>
        <w:drawing>
          <wp:inline distT="0" distB="0" distL="0" distR="0">
            <wp:extent cx="5418667" cy="406400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5418667" cy="4064000"/>
                    </a:xfrm>
                    <a:prstGeom prst="rect">
                      <a:avLst/>
                    </a:prstGeom>
                  </pic:spPr>
                </pic:pic>
              </a:graphicData>
            </a:graphic>
          </wp:inline>
        </w:drawing>
      </w:r>
      <w:r>
        <w:rPr>
          <w:sz w:val="72"/>
          <w:szCs w:val="72"/>
        </w:rPr>
        <w:t xml:space="preserve">                               </w:t>
      </w:r>
      <w:r>
        <w:rPr>
          <w:sz w:val="72"/>
          <w:szCs w:val="72"/>
        </w:rPr>
        <w:t xml:space="preserve">                                                </w:t>
      </w:r>
    </w:p>
    <w:p w:rsidR="00A66F42" w:rsidRDefault="00A9513E">
      <w:pPr>
        <w:rPr>
          <w:sz w:val="72"/>
          <w:szCs w:val="72"/>
        </w:rPr>
      </w:pPr>
      <w:r>
        <w:rPr>
          <w:sz w:val="72"/>
          <w:szCs w:val="72"/>
        </w:rPr>
        <w:t xml:space="preserve">                                                                       </w:t>
      </w:r>
    </w:p>
    <w:p w:rsidR="00A66F42" w:rsidRDefault="00A9513E">
      <w:pPr>
        <w:rPr>
          <w:sz w:val="72"/>
          <w:szCs w:val="72"/>
        </w:rPr>
      </w:pPr>
      <w:r>
        <w:rPr>
          <w:sz w:val="72"/>
          <w:szCs w:val="72"/>
        </w:rPr>
        <w:t xml:space="preserve">                                                                        </w:t>
      </w:r>
    </w:p>
    <w:p w:rsidR="00A66F42" w:rsidRDefault="00A66F42">
      <w:pPr>
        <w:rPr>
          <w:sz w:val="72"/>
          <w:szCs w:val="72"/>
        </w:rPr>
      </w:pPr>
    </w:p>
    <w:p w:rsidR="00A66F42" w:rsidRDefault="00A66F42">
      <w:pPr>
        <w:rPr>
          <w:sz w:val="72"/>
          <w:szCs w:val="72"/>
        </w:rPr>
      </w:pPr>
    </w:p>
    <w:p w:rsidR="00A66F42" w:rsidRDefault="00A9513E">
      <w:pPr>
        <w:rPr>
          <w:sz w:val="72"/>
          <w:szCs w:val="72"/>
        </w:rPr>
      </w:pPr>
      <w:r>
        <w:rPr>
          <w:sz w:val="72"/>
          <w:szCs w:val="72"/>
        </w:rPr>
        <w:t xml:space="preserve">       Activation Functions</w:t>
      </w:r>
    </w:p>
    <w:p w:rsidR="00A66F42" w:rsidRDefault="00A9513E">
      <w:pPr>
        <w:pStyle w:val="ListParagraph"/>
        <w:numPr>
          <w:ilvl w:val="0"/>
          <w:numId w:val="10"/>
        </w:numPr>
        <w:rPr>
          <w:sz w:val="44"/>
          <w:szCs w:val="44"/>
        </w:rPr>
      </w:pPr>
      <w:r>
        <w:rPr>
          <w:sz w:val="44"/>
          <w:szCs w:val="44"/>
        </w:rPr>
        <w:t>After the feature map of the ima</w:t>
      </w:r>
      <w:r>
        <w:rPr>
          <w:sz w:val="44"/>
          <w:szCs w:val="44"/>
        </w:rPr>
        <w:t>ge has been created, the values that represent the image are passed through an activation function or activation layer. The activation function takes values that represent the image, which are in a linear form (i.e. just a list of numbers) thanks to the co</w:t>
      </w:r>
      <w:r>
        <w:rPr>
          <w:sz w:val="44"/>
          <w:szCs w:val="44"/>
        </w:rPr>
        <w:t>nvolutional layer, and increases their non-linearity since images themselves are non-linear.</w:t>
      </w:r>
    </w:p>
    <w:p w:rsidR="00A66F42" w:rsidRDefault="00A66F42">
      <w:pPr>
        <w:rPr>
          <w:sz w:val="44"/>
          <w:szCs w:val="44"/>
        </w:rPr>
      </w:pPr>
    </w:p>
    <w:p w:rsidR="00A66F42" w:rsidRDefault="00A9513E">
      <w:pPr>
        <w:pStyle w:val="ListParagraph"/>
        <w:numPr>
          <w:ilvl w:val="0"/>
          <w:numId w:val="11"/>
        </w:numPr>
        <w:rPr>
          <w:sz w:val="44"/>
          <w:szCs w:val="44"/>
        </w:rPr>
      </w:pPr>
      <w:r>
        <w:rPr>
          <w:sz w:val="44"/>
          <w:szCs w:val="44"/>
        </w:rPr>
        <w:t>The typical activation function used to accomplish this is a Rectified Linear Unit (</w:t>
      </w:r>
      <w:proofErr w:type="spellStart"/>
      <w:r>
        <w:rPr>
          <w:sz w:val="44"/>
          <w:szCs w:val="44"/>
        </w:rPr>
        <w:t>ReLU</w:t>
      </w:r>
      <w:proofErr w:type="spellEnd"/>
      <w:r>
        <w:rPr>
          <w:sz w:val="44"/>
          <w:szCs w:val="44"/>
        </w:rPr>
        <w:t>), although there are some other activation functions that are occasionall</w:t>
      </w:r>
      <w:r>
        <w:rPr>
          <w:sz w:val="44"/>
          <w:szCs w:val="44"/>
        </w:rPr>
        <w:t xml:space="preserve">y used </w:t>
      </w: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9513E">
      <w:pPr>
        <w:rPr>
          <w:sz w:val="72"/>
          <w:szCs w:val="72"/>
        </w:rPr>
      </w:pPr>
      <w:r>
        <w:rPr>
          <w:sz w:val="72"/>
          <w:szCs w:val="72"/>
        </w:rPr>
        <w:t>Pooling layers</w:t>
      </w:r>
    </w:p>
    <w:p w:rsidR="00A66F42" w:rsidRDefault="00A66F42">
      <w:pPr>
        <w:rPr>
          <w:sz w:val="44"/>
          <w:szCs w:val="44"/>
        </w:rPr>
      </w:pPr>
    </w:p>
    <w:p w:rsidR="00A66F42" w:rsidRDefault="00A66F42">
      <w:pPr>
        <w:rPr>
          <w:sz w:val="44"/>
          <w:szCs w:val="44"/>
        </w:rPr>
      </w:pPr>
    </w:p>
    <w:p w:rsidR="00A66F42" w:rsidRDefault="00A9513E">
      <w:pPr>
        <w:pStyle w:val="ListParagraph"/>
        <w:numPr>
          <w:ilvl w:val="0"/>
          <w:numId w:val="12"/>
        </w:numPr>
        <w:rPr>
          <w:sz w:val="44"/>
          <w:szCs w:val="44"/>
        </w:rPr>
      </w:pPr>
      <w:r>
        <w:rPr>
          <w:sz w:val="44"/>
          <w:szCs w:val="44"/>
        </w:rPr>
        <w:t xml:space="preserve"> After the data is activated, it is sent through a pooling layer. Pooling "down-samples" an image, meaning that it takes the information which represents the image and compresses it, making it smaller.</w:t>
      </w:r>
    </w:p>
    <w:p w:rsidR="00A66F42" w:rsidRDefault="00A66F42">
      <w:pPr>
        <w:rPr>
          <w:sz w:val="44"/>
          <w:szCs w:val="44"/>
        </w:rPr>
      </w:pPr>
    </w:p>
    <w:p w:rsidR="00A66F42" w:rsidRDefault="00A66F42">
      <w:pPr>
        <w:rPr>
          <w:sz w:val="44"/>
          <w:szCs w:val="44"/>
        </w:rPr>
      </w:pPr>
    </w:p>
    <w:p w:rsidR="00A66F42" w:rsidRDefault="00A9513E">
      <w:pPr>
        <w:rPr>
          <w:sz w:val="44"/>
          <w:szCs w:val="44"/>
        </w:rPr>
      </w:pPr>
      <w:r>
        <w:rPr>
          <w:noProof/>
        </w:rPr>
        <w:drawing>
          <wp:inline distT="0" distB="0" distL="0" distR="0">
            <wp:extent cx="6283903" cy="3638049"/>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6283903" cy="3638049"/>
                    </a:xfrm>
                    <a:prstGeom prst="rect">
                      <a:avLst/>
                    </a:prstGeom>
                  </pic:spPr>
                </pic:pic>
              </a:graphicData>
            </a:graphic>
          </wp:inline>
        </w:drawing>
      </w: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9513E">
      <w:pPr>
        <w:rPr>
          <w:sz w:val="72"/>
          <w:szCs w:val="72"/>
        </w:rPr>
      </w:pPr>
      <w:r>
        <w:rPr>
          <w:sz w:val="72"/>
          <w:szCs w:val="72"/>
        </w:rPr>
        <w:t>Flattening</w:t>
      </w:r>
    </w:p>
    <w:p w:rsidR="00A66F42" w:rsidRDefault="00A66F42">
      <w:pPr>
        <w:rPr>
          <w:sz w:val="72"/>
          <w:szCs w:val="72"/>
        </w:rPr>
      </w:pPr>
    </w:p>
    <w:p w:rsidR="00A66F42" w:rsidRDefault="00A9513E">
      <w:pPr>
        <w:pStyle w:val="ListParagraph"/>
        <w:numPr>
          <w:ilvl w:val="0"/>
          <w:numId w:val="13"/>
        </w:numPr>
        <w:rPr>
          <w:sz w:val="44"/>
          <w:szCs w:val="44"/>
        </w:rPr>
      </w:pPr>
      <w:r>
        <w:rPr>
          <w:sz w:val="44"/>
          <w:szCs w:val="44"/>
        </w:rPr>
        <w:t>The final layers of our CNN, the densely connected layers, require that the data is in the form of a vector to be processed. For this reason, the data must be "flattened". The values are compressed into a long vector or a column of sequentially</w:t>
      </w:r>
      <w:r>
        <w:rPr>
          <w:sz w:val="44"/>
          <w:szCs w:val="44"/>
        </w:rPr>
        <w:t xml:space="preserve"> ordered numbers.</w:t>
      </w:r>
    </w:p>
    <w:p w:rsidR="00A66F42" w:rsidRDefault="00A66F42">
      <w:pPr>
        <w:rPr>
          <w:sz w:val="44"/>
          <w:szCs w:val="44"/>
        </w:rPr>
      </w:pPr>
    </w:p>
    <w:p w:rsidR="00A66F42" w:rsidRDefault="00A9513E">
      <w:pPr>
        <w:rPr>
          <w:sz w:val="72"/>
          <w:szCs w:val="72"/>
        </w:rPr>
      </w:pPr>
      <w:r>
        <w:rPr>
          <w:sz w:val="72"/>
          <w:szCs w:val="72"/>
        </w:rPr>
        <w:t>The Machine Learning Workflow</w:t>
      </w:r>
    </w:p>
    <w:p w:rsidR="00A66F42" w:rsidRDefault="00A66F42">
      <w:pPr>
        <w:rPr>
          <w:sz w:val="44"/>
          <w:szCs w:val="44"/>
        </w:rPr>
      </w:pPr>
    </w:p>
    <w:p w:rsidR="00A66F42" w:rsidRDefault="00A9513E">
      <w:pPr>
        <w:pStyle w:val="ListParagraph"/>
        <w:numPr>
          <w:ilvl w:val="0"/>
          <w:numId w:val="14"/>
        </w:numPr>
        <w:rPr>
          <w:sz w:val="44"/>
          <w:szCs w:val="44"/>
        </w:rPr>
      </w:pPr>
      <w:r>
        <w:rPr>
          <w:sz w:val="44"/>
          <w:szCs w:val="44"/>
        </w:rPr>
        <w:t>Before we jump into an example of training an image classifier, let's take a moment to understand the machine learning workflow or pipeline. The process for training a neural network model is fairly standar</w:t>
      </w:r>
      <w:r>
        <w:rPr>
          <w:sz w:val="44"/>
          <w:szCs w:val="44"/>
        </w:rPr>
        <w:t>d and can be broken down into four different phases.</w:t>
      </w:r>
    </w:p>
    <w:p w:rsidR="00A66F42" w:rsidRDefault="00A66F42">
      <w:pPr>
        <w:pStyle w:val="ListParagraph"/>
        <w:ind w:left="1800"/>
        <w:rPr>
          <w:sz w:val="44"/>
          <w:szCs w:val="44"/>
        </w:rPr>
      </w:pPr>
    </w:p>
    <w:p w:rsidR="00A66F42" w:rsidRDefault="00A9513E">
      <w:pPr>
        <w:rPr>
          <w:sz w:val="72"/>
          <w:szCs w:val="72"/>
        </w:rPr>
      </w:pPr>
      <w:r>
        <w:rPr>
          <w:sz w:val="72"/>
          <w:szCs w:val="72"/>
        </w:rPr>
        <w:t>Data Preparation</w:t>
      </w:r>
    </w:p>
    <w:p w:rsidR="00A66F42" w:rsidRDefault="00A66F42">
      <w:pPr>
        <w:rPr>
          <w:sz w:val="44"/>
          <w:szCs w:val="44"/>
        </w:rPr>
      </w:pPr>
    </w:p>
    <w:p w:rsidR="00A66F42" w:rsidRDefault="00A9513E">
      <w:pPr>
        <w:pStyle w:val="ListParagraph"/>
        <w:numPr>
          <w:ilvl w:val="0"/>
          <w:numId w:val="15"/>
        </w:numPr>
        <w:rPr>
          <w:sz w:val="44"/>
          <w:szCs w:val="44"/>
        </w:rPr>
      </w:pPr>
      <w:r>
        <w:rPr>
          <w:sz w:val="44"/>
          <w:szCs w:val="44"/>
        </w:rPr>
        <w:t xml:space="preserve"> First, you will need to collect your data and put it in a form the network can train on. This involves collecting images and labeling them. Even if you have downloaded a data set some</w:t>
      </w:r>
      <w:r>
        <w:rPr>
          <w:sz w:val="44"/>
          <w:szCs w:val="44"/>
        </w:rPr>
        <w:t>one else has prepared, there is likely to be preprocessing or preparation that you must do before you can use it for training. Data preparation is an art all on its own, involving dealing with things like missing values, corrupted data, data in the wrong f</w:t>
      </w:r>
      <w:r>
        <w:rPr>
          <w:sz w:val="44"/>
          <w:szCs w:val="44"/>
        </w:rPr>
        <w:t>ormat, incorrect labels, etc.</w:t>
      </w: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66F42">
      <w:pPr>
        <w:rPr>
          <w:sz w:val="44"/>
          <w:szCs w:val="44"/>
        </w:rPr>
      </w:pPr>
    </w:p>
    <w:p w:rsidR="00A66F42" w:rsidRDefault="00A9513E">
      <w:pPr>
        <w:rPr>
          <w:sz w:val="72"/>
          <w:szCs w:val="72"/>
        </w:rPr>
      </w:pPr>
      <w:r>
        <w:rPr>
          <w:sz w:val="72"/>
          <w:szCs w:val="72"/>
        </w:rPr>
        <w:t>Creating the Model</w:t>
      </w:r>
    </w:p>
    <w:p w:rsidR="00A66F42" w:rsidRDefault="00A66F42">
      <w:pPr>
        <w:rPr>
          <w:sz w:val="44"/>
          <w:szCs w:val="44"/>
        </w:rPr>
      </w:pPr>
    </w:p>
    <w:p w:rsidR="00A66F42" w:rsidRDefault="00A9513E">
      <w:pPr>
        <w:pStyle w:val="ListParagraph"/>
        <w:numPr>
          <w:ilvl w:val="0"/>
          <w:numId w:val="16"/>
        </w:numPr>
        <w:rPr>
          <w:sz w:val="44"/>
          <w:szCs w:val="44"/>
        </w:rPr>
      </w:pPr>
      <w:r>
        <w:rPr>
          <w:sz w:val="44"/>
          <w:szCs w:val="44"/>
        </w:rPr>
        <w:t xml:space="preserve">Creating the neural network model involves making choices about various parameters and </w:t>
      </w:r>
      <w:proofErr w:type="spellStart"/>
      <w:r>
        <w:rPr>
          <w:sz w:val="44"/>
          <w:szCs w:val="44"/>
        </w:rPr>
        <w:t>hyperparameters</w:t>
      </w:r>
      <w:proofErr w:type="spellEnd"/>
      <w:r>
        <w:rPr>
          <w:sz w:val="44"/>
          <w:szCs w:val="44"/>
        </w:rPr>
        <w:t>. You must make decisions about the number of layers to use in your model, what the input and outpu</w:t>
      </w:r>
      <w:r>
        <w:rPr>
          <w:sz w:val="44"/>
          <w:szCs w:val="44"/>
        </w:rPr>
        <w:t>t sizes of the layers will be, what kind of activation functions you will use, whether or not you will use dropout, etc.</w:t>
      </w:r>
    </w:p>
    <w:p w:rsidR="00A66F42" w:rsidRDefault="00A66F42">
      <w:pPr>
        <w:rPr>
          <w:sz w:val="44"/>
          <w:szCs w:val="44"/>
        </w:rPr>
      </w:pPr>
    </w:p>
    <w:p w:rsidR="00A66F42" w:rsidRDefault="00A9513E">
      <w:pPr>
        <w:rPr>
          <w:sz w:val="72"/>
          <w:szCs w:val="72"/>
        </w:rPr>
      </w:pPr>
      <w:r>
        <w:rPr>
          <w:sz w:val="72"/>
          <w:szCs w:val="72"/>
        </w:rPr>
        <w:t>Training the Model</w:t>
      </w:r>
    </w:p>
    <w:p w:rsidR="00A66F42" w:rsidRDefault="00A66F42">
      <w:pPr>
        <w:rPr>
          <w:sz w:val="44"/>
          <w:szCs w:val="44"/>
        </w:rPr>
      </w:pPr>
    </w:p>
    <w:p w:rsidR="00A66F42" w:rsidRDefault="00A9513E">
      <w:pPr>
        <w:pStyle w:val="ListParagraph"/>
        <w:numPr>
          <w:ilvl w:val="0"/>
          <w:numId w:val="17"/>
        </w:numPr>
        <w:rPr>
          <w:sz w:val="44"/>
          <w:szCs w:val="44"/>
        </w:rPr>
      </w:pPr>
      <w:r>
        <w:rPr>
          <w:sz w:val="44"/>
          <w:szCs w:val="44"/>
        </w:rPr>
        <w:t>After you have created your model, you simply create an instance of the model and fit it with your training data. The biggest consideration when training a model is the amount of time the model takes to train. You can specify the length of training for a n</w:t>
      </w:r>
      <w:r>
        <w:rPr>
          <w:sz w:val="44"/>
          <w:szCs w:val="44"/>
        </w:rPr>
        <w:t xml:space="preserve">etwork by specifying the number of epochs to train over. The longer you train a model, the greater its performance will improve, but too many training epochs and you risk overfitting. </w:t>
      </w:r>
    </w:p>
    <w:p w:rsidR="00A66F42" w:rsidRDefault="00A9513E">
      <w:pPr>
        <w:rPr>
          <w:sz w:val="44"/>
          <w:szCs w:val="44"/>
        </w:rPr>
      </w:pPr>
      <w:r>
        <w:rPr>
          <w:sz w:val="44"/>
          <w:szCs w:val="44"/>
        </w:rPr>
        <w:t xml:space="preserve">  </w:t>
      </w:r>
    </w:p>
    <w:p w:rsidR="00A66F42" w:rsidRDefault="00A66F42">
      <w:pPr>
        <w:rPr>
          <w:sz w:val="44"/>
          <w:szCs w:val="44"/>
        </w:rPr>
      </w:pPr>
    </w:p>
    <w:p w:rsidR="00A66F42" w:rsidRDefault="00A66F42">
      <w:pPr>
        <w:rPr>
          <w:sz w:val="72"/>
          <w:szCs w:val="72"/>
        </w:rPr>
      </w:pPr>
    </w:p>
    <w:p w:rsidR="00A66F42" w:rsidRDefault="00A66F42">
      <w:pPr>
        <w:rPr>
          <w:sz w:val="72"/>
          <w:szCs w:val="72"/>
        </w:rPr>
      </w:pPr>
    </w:p>
    <w:p w:rsidR="00A66F42" w:rsidRDefault="00A66F42">
      <w:pPr>
        <w:rPr>
          <w:sz w:val="44"/>
          <w:szCs w:val="44"/>
        </w:rPr>
      </w:pPr>
    </w:p>
    <w:p w:rsidR="00A66F42" w:rsidRDefault="00A66F42">
      <w:pPr>
        <w:pStyle w:val="ListParagraph"/>
        <w:rPr>
          <w:sz w:val="44"/>
          <w:szCs w:val="44"/>
        </w:rPr>
      </w:pPr>
    </w:p>
    <w:p w:rsidR="00A66F42" w:rsidRDefault="00A9513E">
      <w:pPr>
        <w:pStyle w:val="ListParagraph"/>
        <w:rPr>
          <w:sz w:val="72"/>
          <w:szCs w:val="72"/>
        </w:rPr>
      </w:pPr>
      <w:r>
        <w:rPr>
          <w:sz w:val="72"/>
          <w:szCs w:val="72"/>
        </w:rPr>
        <w:t>Conclusion</w:t>
      </w:r>
    </w:p>
    <w:p w:rsidR="00A66F42" w:rsidRDefault="00A66F42">
      <w:pPr>
        <w:pStyle w:val="ListParagraph"/>
        <w:rPr>
          <w:sz w:val="72"/>
          <w:szCs w:val="72"/>
        </w:rPr>
      </w:pPr>
    </w:p>
    <w:p w:rsidR="00A66F42" w:rsidRDefault="00A66F42">
      <w:pPr>
        <w:pStyle w:val="ListParagraph"/>
        <w:rPr>
          <w:sz w:val="44"/>
          <w:szCs w:val="44"/>
        </w:rPr>
      </w:pPr>
    </w:p>
    <w:p w:rsidR="00A66F42" w:rsidRDefault="00A66F42">
      <w:pPr>
        <w:pStyle w:val="ListParagraph"/>
        <w:rPr>
          <w:sz w:val="44"/>
          <w:szCs w:val="44"/>
        </w:rPr>
      </w:pPr>
    </w:p>
    <w:p w:rsidR="00A66F42" w:rsidRDefault="00A9513E">
      <w:pPr>
        <w:pStyle w:val="ListParagraph"/>
        <w:numPr>
          <w:ilvl w:val="0"/>
          <w:numId w:val="19"/>
        </w:numPr>
        <w:rPr>
          <w:sz w:val="44"/>
          <w:szCs w:val="44"/>
        </w:rPr>
      </w:pPr>
      <w:r>
        <w:rPr>
          <w:sz w:val="44"/>
          <w:szCs w:val="44"/>
        </w:rPr>
        <w:t xml:space="preserve"> your first image recognition network in </w:t>
      </w:r>
      <w:proofErr w:type="spellStart"/>
      <w:r>
        <w:rPr>
          <w:sz w:val="44"/>
          <w:szCs w:val="44"/>
        </w:rPr>
        <w:t>Keras</w:t>
      </w:r>
      <w:proofErr w:type="spellEnd"/>
      <w:r>
        <w:rPr>
          <w:sz w:val="44"/>
          <w:szCs w:val="44"/>
        </w:rPr>
        <w:t>, i</w:t>
      </w:r>
      <w:r>
        <w:rPr>
          <w:sz w:val="44"/>
          <w:szCs w:val="44"/>
        </w:rPr>
        <w:t>t would be a good idea to play around with the model and see how changing its parameters affects its performance.</w:t>
      </w:r>
    </w:p>
    <w:p w:rsidR="00A66F42" w:rsidRDefault="00A66F42">
      <w:pPr>
        <w:rPr>
          <w:sz w:val="44"/>
          <w:szCs w:val="44"/>
        </w:rPr>
      </w:pPr>
    </w:p>
    <w:p w:rsidR="00A66F42" w:rsidRDefault="00A9513E">
      <w:pPr>
        <w:pStyle w:val="ListParagraph"/>
        <w:numPr>
          <w:ilvl w:val="0"/>
          <w:numId w:val="18"/>
        </w:numPr>
        <w:rPr>
          <w:sz w:val="44"/>
          <w:szCs w:val="44"/>
        </w:rPr>
      </w:pPr>
      <w:r>
        <w:rPr>
          <w:sz w:val="44"/>
          <w:szCs w:val="44"/>
        </w:rPr>
        <w:t xml:space="preserve"> This will give you some intuition about the best choices for different model parameters. You should also read up on the different parameter </w:t>
      </w:r>
      <w:r>
        <w:rPr>
          <w:sz w:val="44"/>
          <w:szCs w:val="44"/>
        </w:rPr>
        <w:t xml:space="preserve">and hyper-parameter choices while you do so. </w:t>
      </w:r>
    </w:p>
    <w:sectPr w:rsidR="00A6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3"/>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0000000"/>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1"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00000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44548404">
    <w:abstractNumId w:val="0"/>
  </w:num>
  <w:num w:numId="2" w16cid:durableId="1973320316">
    <w:abstractNumId w:val="1"/>
  </w:num>
  <w:num w:numId="3" w16cid:durableId="974792922">
    <w:abstractNumId w:val="2"/>
  </w:num>
  <w:num w:numId="4" w16cid:durableId="1260529733">
    <w:abstractNumId w:val="3"/>
  </w:num>
  <w:num w:numId="5" w16cid:durableId="1320109203">
    <w:abstractNumId w:val="4"/>
  </w:num>
  <w:num w:numId="6" w16cid:durableId="1015232229">
    <w:abstractNumId w:val="5"/>
  </w:num>
  <w:num w:numId="7" w16cid:durableId="2088990126">
    <w:abstractNumId w:val="6"/>
  </w:num>
  <w:num w:numId="8" w16cid:durableId="1029913926">
    <w:abstractNumId w:val="7"/>
  </w:num>
  <w:num w:numId="9" w16cid:durableId="914126741">
    <w:abstractNumId w:val="8"/>
  </w:num>
  <w:num w:numId="10" w16cid:durableId="194463029">
    <w:abstractNumId w:val="9"/>
  </w:num>
  <w:num w:numId="11" w16cid:durableId="286664070">
    <w:abstractNumId w:val="10"/>
  </w:num>
  <w:num w:numId="12" w16cid:durableId="625937777">
    <w:abstractNumId w:val="11"/>
  </w:num>
  <w:num w:numId="13" w16cid:durableId="313798703">
    <w:abstractNumId w:val="12"/>
  </w:num>
  <w:num w:numId="14" w16cid:durableId="218826739">
    <w:abstractNumId w:val="13"/>
  </w:num>
  <w:num w:numId="15" w16cid:durableId="789977406">
    <w:abstractNumId w:val="14"/>
  </w:num>
  <w:num w:numId="16" w16cid:durableId="780957130">
    <w:abstractNumId w:val="15"/>
  </w:num>
  <w:num w:numId="17" w16cid:durableId="788277271">
    <w:abstractNumId w:val="16"/>
  </w:num>
  <w:num w:numId="18" w16cid:durableId="1355419318">
    <w:abstractNumId w:val="17"/>
  </w:num>
  <w:num w:numId="19" w16cid:durableId="18812371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42"/>
    <w:rsid w:val="00A66F42"/>
    <w:rsid w:val="00A95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F9B1A162-B406-B349-8DA8-3CA12C56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gif"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PD2066CF_EX</dc:creator>
  <cp:lastModifiedBy>Harinie S</cp:lastModifiedBy>
  <cp:revision>2</cp:revision>
  <dcterms:created xsi:type="dcterms:W3CDTF">2023-10-10T05:32:00Z</dcterms:created>
  <dcterms:modified xsi:type="dcterms:W3CDTF">2023-10-10T05:32:00Z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70d95811993f4b3e9032cbb2706757c7</vt:lpwstr>
  </property>
</Properties>
</file>